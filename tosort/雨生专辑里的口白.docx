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BFA55">
      <w:pPr>
        <w:keepNext w:val="0"/>
        <w:keepLines w:val="0"/>
        <w:pageBreakBefore w:val="0"/>
        <w:widowControl/>
        <w:numPr>
          <w:ilvl w:val="0"/>
          <w:numId w:val="0"/>
        </w:numPr>
        <w:kinsoku/>
        <w:wordWrap/>
        <w:overflowPunct/>
        <w:topLinePunct w:val="0"/>
        <w:autoSpaceDE/>
        <w:autoSpaceDN/>
        <w:bidi w:val="0"/>
        <w:adjustRightInd w:val="0"/>
        <w:snapToGrid/>
        <w:spacing w:line="15" w:lineRule="auto"/>
        <w:jc w:val="center"/>
        <w:textAlignment w:val="auto"/>
        <w:outlineLvl w:val="0"/>
        <w:rPr>
          <w:rFonts w:hint="eastAsia" w:ascii="微软雅黑" w:hAnsi="微软雅黑" w:eastAsia="微软雅黑" w:cs="微软雅黑"/>
          <w:b/>
          <w:bCs/>
          <w:kern w:val="2"/>
          <w:sz w:val="28"/>
          <w:szCs w:val="36"/>
          <w:lang w:val="en-US" w:eastAsia="zh-CN" w:bidi="ar-SA"/>
        </w:rPr>
      </w:pPr>
      <w:r>
        <w:rPr>
          <w:rFonts w:hint="eastAsia" w:ascii="微软雅黑" w:hAnsi="微软雅黑" w:eastAsia="微软雅黑" w:cs="微软雅黑"/>
          <w:b/>
          <w:bCs/>
          <w:kern w:val="2"/>
          <w:sz w:val="28"/>
          <w:szCs w:val="36"/>
          <w:lang w:val="en-US" w:eastAsia="zh-CN" w:bidi="ar-SA"/>
        </w:rPr>
        <w:t>雨生专辑</w:t>
      </w:r>
      <w:r>
        <w:rPr>
          <w:rFonts w:hint="eastAsia" w:ascii="微软雅黑" w:hAnsi="微软雅黑" w:cs="微软雅黑"/>
          <w:b/>
          <w:bCs/>
          <w:kern w:val="2"/>
          <w:sz w:val="28"/>
          <w:szCs w:val="36"/>
          <w:lang w:val="en-US" w:eastAsia="zh-CN" w:bidi="ar-SA"/>
        </w:rPr>
        <w:t>里的</w:t>
      </w:r>
      <w:r>
        <w:rPr>
          <w:rFonts w:hint="eastAsia" w:ascii="微软雅黑" w:hAnsi="微软雅黑" w:eastAsia="微软雅黑" w:cs="微软雅黑"/>
          <w:b/>
          <w:bCs/>
          <w:kern w:val="2"/>
          <w:sz w:val="28"/>
          <w:szCs w:val="36"/>
          <w:lang w:val="en-US" w:eastAsia="zh-CN" w:bidi="ar-SA"/>
        </w:rPr>
        <w:t>口白</w:t>
      </w:r>
      <w:r>
        <w:rPr>
          <w:rFonts w:hint="eastAsia" w:ascii="微软雅黑" w:hAnsi="微软雅黑" w:cs="微软雅黑"/>
          <w:b/>
          <w:bCs/>
          <w:kern w:val="2"/>
          <w:sz w:val="28"/>
          <w:szCs w:val="36"/>
          <w:lang w:val="en-US" w:eastAsia="zh-CN" w:bidi="ar-SA"/>
        </w:rPr>
        <w:t>（向晚听写）</w:t>
      </w:r>
    </w:p>
    <w:p w14:paraId="120B7EEF">
      <w:pPr>
        <w:keepNext w:val="0"/>
        <w:keepLines w:val="0"/>
        <w:pageBreakBefore w:val="0"/>
        <w:widowControl/>
        <w:numPr>
          <w:ilvl w:val="0"/>
          <w:numId w:val="1"/>
        </w:numPr>
        <w:kinsoku/>
        <w:wordWrap/>
        <w:overflowPunct/>
        <w:topLinePunct w:val="0"/>
        <w:autoSpaceDE/>
        <w:autoSpaceDN/>
        <w:bidi w:val="0"/>
        <w:adjustRightInd w:val="0"/>
        <w:snapToGrid/>
        <w:spacing w:before="388" w:beforeLines="100" w:line="15" w:lineRule="auto"/>
        <w:ind w:left="0" w:leftChars="0" w:firstLine="0" w:firstLineChars="0"/>
        <w:jc w:val="left"/>
        <w:textAlignment w:val="auto"/>
        <w:outlineLvl w:val="0"/>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1998-11-01《未来</w:t>
      </w:r>
      <w:bookmarkStart w:id="0" w:name="_GoBack"/>
      <w:bookmarkEnd w:id="0"/>
      <w:r>
        <w:rPr>
          <w:rFonts w:hint="eastAsia" w:ascii="微软雅黑" w:hAnsi="微软雅黑" w:eastAsia="微软雅黑" w:cs="微软雅黑"/>
          <w:b/>
          <w:bCs/>
          <w:kern w:val="2"/>
          <w:sz w:val="24"/>
          <w:szCs w:val="32"/>
          <w:lang w:val="en-US" w:eastAsia="zh-CN" w:bidi="ar-SA"/>
        </w:rPr>
        <w:t>》</w:t>
      </w:r>
    </w:p>
    <w:p w14:paraId="7587E80E">
      <w:pPr>
        <w:keepNext w:val="0"/>
        <w:keepLines w:val="0"/>
        <w:pageBreakBefore w:val="0"/>
        <w:widowControl/>
        <w:numPr>
          <w:ilvl w:val="0"/>
          <w:numId w:val="2"/>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预备起(工作记实)</w:t>
      </w:r>
    </w:p>
    <w:p w14:paraId="1015CB6D">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（节拍器）好了吗</w:t>
      </w:r>
      <w:r>
        <w:rPr>
          <w:rFonts w:hint="eastAsia" w:ascii="微软雅黑" w:hAnsi="微软雅黑" w:cs="微软雅黑"/>
          <w:kern w:val="2"/>
          <w:sz w:val="21"/>
          <w:szCs w:val="24"/>
          <w:lang w:val="en-US" w:eastAsia="zh-CN" w:bidi="ar-SA"/>
        </w:rPr>
        <w:t xml:space="preserve"> </w:t>
      </w:r>
      <w:r>
        <w:rPr>
          <w:rFonts w:hint="eastAsia" w:ascii="微软雅黑" w:hAnsi="微软雅黑" w:eastAsia="微软雅黑" w:cs="微软雅黑"/>
          <w:kern w:val="2"/>
          <w:sz w:val="21"/>
          <w:szCs w:val="24"/>
          <w:lang w:val="en-US" w:eastAsia="zh-CN" w:bidi="ar-SA"/>
        </w:rPr>
        <w:t>One Two</w:t>
      </w:r>
    </w:p>
    <w:p w14:paraId="75D9562B">
      <w:pPr>
        <w:keepNext w:val="0"/>
        <w:keepLines w:val="0"/>
        <w:pageBreakBefore w:val="0"/>
        <w:widowControl/>
        <w:numPr>
          <w:ilvl w:val="0"/>
          <w:numId w:val="2"/>
        </w:numPr>
        <w:kinsoku/>
        <w:wordWrap/>
        <w:overflowPunct/>
        <w:topLinePunct w:val="0"/>
        <w:autoSpaceDE/>
        <w:autoSpaceDN/>
        <w:bidi w:val="0"/>
        <w:adjustRightInd w:val="0"/>
        <w:snapToGrid/>
        <w:spacing w:line="15" w:lineRule="auto"/>
        <w:ind w:left="205" w:leftChars="0" w:hanging="205"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我的自由(工作记实)</w:t>
      </w:r>
    </w:p>
    <w:p w14:paraId="2AC5D75B">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（音乐）啦啦啦 欸是不是</w:t>
      </w:r>
      <w:r>
        <w:rPr>
          <w:rFonts w:hint="eastAsia" w:ascii="微软雅黑" w:hAnsi="微软雅黑" w:eastAsia="微软雅黑" w:cs="微软雅黑"/>
          <w:kern w:val="2"/>
          <w:sz w:val="21"/>
          <w:szCs w:val="24"/>
          <w:lang w:val="en-US" w:eastAsia="zh-CN" w:bidi="ar-SA"/>
        </w:rPr>
        <w:t xml:space="preserve">这样 很不错 </w:t>
      </w:r>
      <w:r>
        <w:rPr>
          <w:rFonts w:hint="eastAsia" w:ascii="微软雅黑" w:hAnsi="微软雅黑" w:eastAsia="微软雅黑" w:cs="微软雅黑"/>
          <w:kern w:val="2"/>
          <w:sz w:val="21"/>
          <w:szCs w:val="24"/>
          <w:lang w:val="en-US" w:eastAsia="zh-CN" w:bidi="ar-SA"/>
        </w:rPr>
        <w:t>可以了可以了嘿嘿 没了没了</w:t>
      </w:r>
    </w:p>
    <w:p w14:paraId="5340F2EE">
      <w:pPr>
        <w:keepNext w:val="0"/>
        <w:keepLines w:val="0"/>
        <w:pageBreakBefore w:val="0"/>
        <w:widowControl/>
        <w:numPr>
          <w:ilvl w:val="0"/>
          <w:numId w:val="2"/>
        </w:numPr>
        <w:kinsoku/>
        <w:wordWrap/>
        <w:overflowPunct/>
        <w:topLinePunct w:val="0"/>
        <w:autoSpaceDE/>
        <w:autoSpaceDN/>
        <w:bidi w:val="0"/>
        <w:adjustRightInd w:val="0"/>
        <w:snapToGrid/>
        <w:spacing w:line="15" w:lineRule="auto"/>
        <w:ind w:left="205" w:leftChars="0" w:hanging="205"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我在rehearsal</w:t>
      </w:r>
    </w:p>
    <w:p w14:paraId="5E5DAC66">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（《兄弟呀》即兴）嘿嘿 好了没有</w:t>
      </w:r>
      <w:r>
        <w:rPr>
          <w:rFonts w:hint="eastAsia" w:ascii="微软雅黑" w:hAnsi="微软雅黑" w:eastAsia="微软雅黑" w:cs="微软雅黑"/>
          <w:kern w:val="2"/>
          <w:sz w:val="21"/>
          <w:szCs w:val="24"/>
          <w:lang w:val="en-US" w:eastAsia="zh-CN" w:bidi="ar-SA"/>
        </w:rPr>
        <w:t xml:space="preserve"> 嘿 哈哈哈哈哈哈 来 One Two Three（《兄弟呀》正式版开头</w:t>
      </w:r>
      <w:r>
        <w:rPr>
          <w:rFonts w:hint="eastAsia" w:ascii="微软雅黑" w:hAnsi="微软雅黑" w:eastAsia="微软雅黑" w:cs="微软雅黑"/>
          <w:kern w:val="2"/>
          <w:sz w:val="21"/>
          <w:szCs w:val="24"/>
          <w:lang w:val="en-US" w:eastAsia="zh-CN" w:bidi="ar-SA"/>
        </w:rPr>
        <w:t>）</w:t>
      </w:r>
    </w:p>
    <w:p w14:paraId="2BD40E0C">
      <w:pPr>
        <w:keepNext w:val="0"/>
        <w:keepLines w:val="0"/>
        <w:pageBreakBefore w:val="0"/>
        <w:widowControl/>
        <w:numPr>
          <w:ilvl w:val="0"/>
          <w:numId w:val="2"/>
        </w:numPr>
        <w:kinsoku/>
        <w:wordWrap/>
        <w:overflowPunct/>
        <w:topLinePunct w:val="0"/>
        <w:autoSpaceDE/>
        <w:autoSpaceDN/>
        <w:bidi w:val="0"/>
        <w:adjustRightInd w:val="0"/>
        <w:snapToGrid/>
        <w:spacing w:line="15" w:lineRule="auto"/>
        <w:ind w:left="205" w:leftChars="0" w:hanging="205"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OK (工作记实)</w:t>
      </w:r>
    </w:p>
    <w:p w14:paraId="2F655D6A">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OK</w:t>
      </w:r>
    </w:p>
    <w:p w14:paraId="66028A68">
      <w:pPr>
        <w:keepNext w:val="0"/>
        <w:keepLines w:val="0"/>
        <w:pageBreakBefore w:val="0"/>
        <w:widowControl/>
        <w:numPr>
          <w:ilvl w:val="0"/>
          <w:numId w:val="2"/>
        </w:numPr>
        <w:kinsoku/>
        <w:wordWrap/>
        <w:overflowPunct/>
        <w:topLinePunct w:val="0"/>
        <w:autoSpaceDE/>
        <w:autoSpaceDN/>
        <w:bidi w:val="0"/>
        <w:adjustRightInd w:val="0"/>
        <w:snapToGrid/>
        <w:spacing w:line="15" w:lineRule="auto"/>
        <w:ind w:left="205" w:leftChars="0" w:hanging="205"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好了 来吧(工作记实)</w:t>
      </w:r>
    </w:p>
    <w:p w14:paraId="6E65CE6F">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（《动物的悲歌》怒音即兴）哈哈</w:t>
      </w:r>
    </w:p>
    <w:p w14:paraId="31DB403A">
      <w:pPr>
        <w:keepNext w:val="0"/>
        <w:keepLines w:val="0"/>
        <w:pageBreakBefore w:val="0"/>
        <w:widowControl/>
        <w:numPr>
          <w:ilvl w:val="0"/>
          <w:numId w:val="2"/>
        </w:numPr>
        <w:kinsoku/>
        <w:wordWrap/>
        <w:overflowPunct/>
        <w:topLinePunct w:val="0"/>
        <w:autoSpaceDE/>
        <w:autoSpaceDN/>
        <w:bidi w:val="0"/>
        <w:adjustRightInd w:val="0"/>
        <w:snapToGrid/>
        <w:spacing w:line="15" w:lineRule="auto"/>
        <w:ind w:left="205" w:leftChars="0" w:hanging="205"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天籁</w:t>
      </w:r>
    </w:p>
    <w:p w14:paraId="5A011914">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（《后知后觉》阿卡贝拉）</w:t>
      </w:r>
    </w:p>
    <w:p w14:paraId="2AC78FB6">
      <w:pPr>
        <w:keepNext w:val="0"/>
        <w:keepLines w:val="0"/>
        <w:pageBreakBefore w:val="0"/>
        <w:widowControl/>
        <w:numPr>
          <w:ilvl w:val="0"/>
          <w:numId w:val="1"/>
        </w:numPr>
        <w:kinsoku/>
        <w:wordWrap/>
        <w:overflowPunct/>
        <w:topLinePunct w:val="0"/>
        <w:autoSpaceDE/>
        <w:autoSpaceDN/>
        <w:bidi w:val="0"/>
        <w:adjustRightInd w:val="0"/>
        <w:snapToGrid/>
        <w:spacing w:before="388" w:beforeLines="100" w:line="15" w:lineRule="auto"/>
        <w:ind w:left="0" w:leftChars="0" w:firstLine="0" w:firstLineChars="0"/>
        <w:jc w:val="left"/>
        <w:textAlignment w:val="auto"/>
        <w:outlineLvl w:val="0"/>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1998-11-12《想念雨生》</w:t>
      </w:r>
    </w:p>
    <w:p w14:paraId="2A867621">
      <w:pPr>
        <w:keepNext w:val="0"/>
        <w:keepLines w:val="0"/>
        <w:pageBreakBefore w:val="0"/>
        <w:widowControl/>
        <w:numPr>
          <w:ilvl w:val="0"/>
          <w:numId w:val="3"/>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小宝的练习曲</w:t>
      </w:r>
      <w:r>
        <w:rPr>
          <w:rFonts w:hint="eastAsia" w:ascii="微软雅黑" w:hAnsi="微软雅黑" w:cs="微软雅黑"/>
          <w:b/>
          <w:bCs/>
          <w:kern w:val="2"/>
          <w:sz w:val="21"/>
          <w:szCs w:val="24"/>
          <w:lang w:val="en-US" w:eastAsia="zh-CN" w:bidi="ar-SA"/>
        </w:rPr>
        <w:t>（完整版）</w:t>
      </w:r>
    </w:p>
    <w:p w14:paraId="7A25C556">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（吉他声）</w:t>
      </w:r>
    </w:p>
    <w:p w14:paraId="2A89BD50">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我现在是觉得只要是做音乐都很快乐。</w:t>
      </w:r>
    </w:p>
    <w:p w14:paraId="61AA15A0">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千万不能因为一时好像做了很好的东西那就觉得就自满了，这是不对的，那我的最主要的想法就是如果我要做</w:t>
      </w:r>
      <w:r>
        <w:rPr>
          <w:rFonts w:hint="eastAsia" w:ascii="微软雅黑" w:hAnsi="微软雅黑" w:cs="微软雅黑"/>
          <w:kern w:val="2"/>
          <w:sz w:val="21"/>
          <w:szCs w:val="24"/>
          <w:lang w:val="en-US" w:eastAsia="zh-CN" w:bidi="ar-SA"/>
        </w:rPr>
        <w:t>，那我</w:t>
      </w:r>
      <w:r>
        <w:rPr>
          <w:rFonts w:hint="eastAsia" w:ascii="微软雅黑" w:hAnsi="微软雅黑" w:eastAsia="微软雅黑" w:cs="微软雅黑"/>
          <w:kern w:val="2"/>
          <w:sz w:val="21"/>
          <w:szCs w:val="24"/>
          <w:lang w:val="en-US" w:eastAsia="zh-CN" w:bidi="ar-SA"/>
        </w:rPr>
        <w:t>就一定要做比以前更好的。</w:t>
      </w:r>
      <w:r>
        <w:rPr>
          <w:rFonts w:hint="eastAsia" w:ascii="微软雅黑" w:hAnsi="微软雅黑" w:cs="微软雅黑"/>
          <w:color w:val="2F5597" w:themeColor="accent5" w:themeShade="BF"/>
          <w:kern w:val="2"/>
          <w:sz w:val="21"/>
          <w:szCs w:val="24"/>
          <w:lang w:val="en-US" w:eastAsia="zh-CN" w:bidi="ar-SA"/>
        </w:rPr>
        <w:t>（随时超越）</w:t>
      </w:r>
      <w:r>
        <w:rPr>
          <w:rFonts w:hint="eastAsia" w:ascii="微软雅黑" w:hAnsi="微软雅黑" w:cs="微软雅黑"/>
          <w:kern w:val="2"/>
          <w:sz w:val="21"/>
          <w:szCs w:val="24"/>
          <w:lang w:val="en-US" w:eastAsia="zh-CN" w:bidi="ar-SA"/>
        </w:rPr>
        <w:t>对。</w:t>
      </w:r>
    </w:p>
    <w:p w14:paraId="5D85CFD1">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《子夜抒怀》前奏</w:t>
      </w:r>
    </w:p>
    <w:p w14:paraId="2592B243">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《兄弟呀》高音部分</w:t>
      </w:r>
    </w:p>
    <w:p w14:paraId="3E9BC046">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Shit 弦买太硬的结果，手好痛。</w:t>
      </w:r>
    </w:p>
    <w:p w14:paraId="0F38A642">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《沉默之沙》片段</w:t>
      </w:r>
    </w:p>
    <w:p w14:paraId="62F60AAA">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《玫瑰的名字》高音部分</w:t>
      </w:r>
    </w:p>
    <w:p w14:paraId="58723407">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cs="微软雅黑"/>
          <w:kern w:val="2"/>
          <w:sz w:val="21"/>
          <w:szCs w:val="24"/>
          <w:lang w:val="en-US" w:eastAsia="zh-CN" w:bidi="ar-SA"/>
        </w:rPr>
        <w:t>（声音：巨响、鸟儿鸣叫、振翅飞走）</w:t>
      </w:r>
    </w:p>
    <w:p w14:paraId="61F7FF86">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《这一年这一夜》片段</w:t>
      </w:r>
    </w:p>
    <w:p w14:paraId="4146BD79">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《随你》片段</w:t>
      </w:r>
    </w:p>
    <w:p w14:paraId="51B26A51">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《蝴蝶结》片段</w:t>
      </w:r>
      <w:r>
        <w:rPr>
          <w:rFonts w:hint="eastAsia" w:ascii="微软雅黑" w:hAnsi="微软雅黑" w:cs="微软雅黑"/>
          <w:kern w:val="2"/>
          <w:sz w:val="21"/>
          <w:szCs w:val="24"/>
          <w:lang w:val="en-US" w:eastAsia="zh-CN" w:bidi="ar-SA"/>
        </w:rPr>
        <w:t xml:space="preserve"> 哎哟</w:t>
      </w:r>
    </w:p>
    <w:p w14:paraId="02D98B8B">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《我是多么想》即兴片段</w:t>
      </w:r>
    </w:p>
    <w:p w14:paraId="4D1430B1">
      <w:pPr>
        <w:keepNext w:val="0"/>
        <w:keepLines w:val="0"/>
        <w:pageBreakBefore w:val="0"/>
        <w:widowControl/>
        <w:numPr>
          <w:ilvl w:val="0"/>
          <w:numId w:val="0"/>
        </w:numPr>
        <w:kinsoku/>
        <w:wordWrap/>
        <w:overflowPunct/>
        <w:topLinePunct w:val="0"/>
        <w:autoSpaceDE/>
        <w:autoSpaceDN/>
        <w:bidi w:val="0"/>
        <w:adjustRightInd w:val="0"/>
        <w:snapToGrid/>
        <w:spacing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《我的心在发烫》片段</w:t>
      </w:r>
    </w:p>
    <w:p w14:paraId="5E0A3743">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（架子鼓）</w:t>
      </w:r>
    </w:p>
    <w:p w14:paraId="0B0498B3">
      <w:pPr>
        <w:keepNext w:val="0"/>
        <w:keepLines w:val="0"/>
        <w:pageBreakBefore w:val="0"/>
        <w:widowControl/>
        <w:numPr>
          <w:ilvl w:val="0"/>
          <w:numId w:val="1"/>
        </w:numPr>
        <w:kinsoku/>
        <w:wordWrap/>
        <w:overflowPunct/>
        <w:topLinePunct w:val="0"/>
        <w:autoSpaceDE/>
        <w:autoSpaceDN/>
        <w:bidi w:val="0"/>
        <w:adjustRightInd w:val="0"/>
        <w:snapToGrid/>
        <w:spacing w:before="388" w:beforeLines="100" w:line="15" w:lineRule="auto"/>
        <w:ind w:left="0" w:leftChars="0" w:firstLine="0" w:firstLineChars="0"/>
        <w:jc w:val="left"/>
        <w:textAlignment w:val="auto"/>
        <w:outlineLvl w:val="0"/>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2008-02-27 《如燕盘旋而来的思念》</w:t>
      </w:r>
    </w:p>
    <w:p w14:paraId="44341C24">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雨生谈如何听这套专辑</w:t>
      </w:r>
    </w:p>
    <w:p w14:paraId="1A989A59">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我希望所有的人在听这张专辑(《卡拉OK</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台北</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我》)的时候，能够用一种新的心情，以前觉得张雨生是什么样子啊，或者</w:t>
      </w:r>
      <w:r>
        <w:rPr>
          <w:rFonts w:hint="eastAsia" w:ascii="微软雅黑" w:hAnsi="微软雅黑" w:cs="微软雅黑"/>
          <w:kern w:val="2"/>
          <w:sz w:val="21"/>
          <w:szCs w:val="24"/>
          <w:lang w:val="en-US" w:eastAsia="zh-CN" w:bidi="ar-SA"/>
        </w:rPr>
        <w:t>是</w:t>
      </w:r>
      <w:r>
        <w:rPr>
          <w:rFonts w:hint="eastAsia" w:ascii="微软雅黑" w:hAnsi="微软雅黑" w:eastAsia="微软雅黑" w:cs="微软雅黑"/>
          <w:kern w:val="2"/>
          <w:sz w:val="21"/>
          <w:szCs w:val="24"/>
          <w:lang w:val="en-US" w:eastAsia="zh-CN" w:bidi="ar-SA"/>
        </w:rPr>
        <w:t>张雨生是唱什么样的歌，然后去看这张专辑，而是听完这张专辑以后，再去想张雨生应该是什么样子的一个人，我想这样讲是非常非常的严肃，所以我觉得最好的方法还是大家去把这张专辑，很专心地很仔细地去听一听，然后再来对张雨生这个人或者是这张专辑做最后的盖棺论定。</w:t>
      </w:r>
    </w:p>
    <w:p w14:paraId="4A2B499B">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雨生谈对阿妹的印象</w:t>
      </w:r>
    </w:p>
    <w:p w14:paraId="10350BEA">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我本来不了解她啦，本来只是从她唱的歌里面我觉得这女孩子唱歌唱得不错，后来又到那个 因为她在很多pub里面唱歌嘛，她有一个团，那我们有到那个pub里面去看她唱歌，我就觉得这女孩子真的是唱得非常非常的好，而且在台上的台风非常的稳健，后来公司</w:t>
      </w:r>
      <w:r>
        <w:rPr>
          <w:rFonts w:hint="eastAsia" w:ascii="微软雅黑" w:hAnsi="微软雅黑" w:cs="微软雅黑"/>
          <w:kern w:val="2"/>
          <w:sz w:val="21"/>
          <w:szCs w:val="24"/>
          <w:lang w:val="en-US" w:eastAsia="zh-CN" w:bidi="ar-SA"/>
        </w:rPr>
        <w:t>就</w:t>
      </w:r>
      <w:r>
        <w:rPr>
          <w:rFonts w:hint="eastAsia" w:ascii="微软雅黑" w:hAnsi="微软雅黑" w:eastAsia="微软雅黑" w:cs="微软雅黑"/>
          <w:kern w:val="2"/>
          <w:sz w:val="21"/>
          <w:szCs w:val="24"/>
          <w:lang w:val="en-US" w:eastAsia="zh-CN" w:bidi="ar-SA"/>
        </w:rPr>
        <w:t>正好有这样一首歌希望说来对唱，那我当然就说好啊好啊当然好啊，因为跟唱歌唱得很好的人对唱会在某些方面真的会相辅相成嘛，就是说自己也会从她唱歌的一些方式还有她去体会歌里面的感觉的那种东西，会有一些火花出来，谢谢。</w:t>
      </w:r>
    </w:p>
    <w:p w14:paraId="3FC2B756">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雨生谈他的情歌</w:t>
      </w:r>
    </w:p>
    <w:p w14:paraId="6DAF3F8D">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我一直是觉得啦 我觉得台湾市场情歌蛮多的，但是台湾的情歌80%都偏向比较悲的部分，所以我蛮希望能够写一些比较快乐的情歌。</w:t>
      </w:r>
    </w:p>
    <w:p w14:paraId="4FFEEE3E">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雨生谈创作市场上的可悲</w:t>
      </w:r>
    </w:p>
    <w:p w14:paraId="106C7E87">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觉得在创作市场这边，没有一个精神上的龙头老大在这样带领你们，因为我们比较像是每一个都在跑单帮，每一个都在打游击战一样，谁抓到那样子的空间谁就下去做，等于是每次都是昙花一现，可是不像他们商业市场，他们是有组织的这样下来，事实上我们也可以有组织的这样下去推展我们的理念。</w:t>
      </w:r>
    </w:p>
    <w:p w14:paraId="7FFB8719">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雨生谈他音乐上的野心</w:t>
      </w:r>
    </w:p>
    <w:p w14:paraId="3C4F58D0">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其实没有什么很大的野心，我只是想要做摇滚唱片，我自己是听Rock'n Roll这类型的东西起来的，然后我很要想做一张能够唱自己的语言的那种Rock'n Roll的唱片，很快的很激烈的那种Rock'n Roll的唱片，只是到目前为止我一直都还没有做出来而已。</w:t>
      </w:r>
    </w:p>
    <w:p w14:paraId="25A6E2F8">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雨生谈感情的代谢</w:t>
      </w:r>
    </w:p>
    <w:p w14:paraId="5892A4B6">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我想我看到一个很真实的世界吧，非常非常的美丽，可是在美丽当中它又有一些残酷，因为你会看到一些日常那种代谢嘛，新陈代谢，有人新的出生当然会喜悦，但是看到老的凋零你就会感到难过。</w:t>
      </w:r>
    </w:p>
    <w:p w14:paraId="55153F0D">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雨生谈初恋的回忆</w:t>
      </w:r>
    </w:p>
    <w:p w14:paraId="5152F0D8">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就是在一个下雨天</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然后撑着一把伞</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下雨天两个人只撑一把伞，然后…就是…坐着嘛……欸嘿嘿嘿我为什么要跟你讲哈哈哈哈……在某个阶梯那边</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阶梯坐着，然后…有一点点风嘛…慢慢地吹</w:t>
      </w:r>
      <w:r>
        <w:rPr>
          <w:rFonts w:hint="eastAsia" w:ascii="微软雅黑" w:hAnsi="微软雅黑" w:cs="微软雅黑"/>
          <w:kern w:val="2"/>
          <w:sz w:val="21"/>
          <w:szCs w:val="24"/>
          <w:lang w:val="en-US" w:eastAsia="zh-CN" w:bidi="ar-SA"/>
        </w:rPr>
        <w:t>…嗯</w:t>
      </w:r>
      <w:r>
        <w:rPr>
          <w:rFonts w:hint="eastAsia" w:ascii="微软雅黑" w:hAnsi="微软雅黑" w:eastAsia="微软雅黑" w:cs="微软雅黑"/>
          <w:kern w:val="2"/>
          <w:sz w:val="21"/>
          <w:szCs w:val="24"/>
          <w:lang w:val="en-US" w:eastAsia="zh-CN" w:bidi="ar-SA"/>
        </w:rPr>
        <w:t>接着就是</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我的手是揽着她的哈哈哈，当然接着就是迅雷不及掩耳地哈哈哈很快地就给她吻下去，感觉啊</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那时候什么都不会啊，其实都很生涩，完了那时候我就记得她是受到蛮大的惊吓的，然后哈哈当然就是立刻就要求回家哈哈哈，我就哈哈哈边送她回去边一路跟她解释啊这个什么样啊</w:t>
      </w:r>
      <w:r>
        <w:rPr>
          <w:rFonts w:hint="eastAsia" w:ascii="微软雅黑" w:hAnsi="微软雅黑" w:cs="微软雅黑"/>
          <w:kern w:val="2"/>
          <w:sz w:val="21"/>
          <w:szCs w:val="24"/>
          <w:lang w:val="en-US" w:eastAsia="zh-CN" w:bidi="ar-SA"/>
        </w:rPr>
        <w:t>哈哈</w:t>
      </w:r>
      <w:r>
        <w:rPr>
          <w:rFonts w:hint="eastAsia" w:ascii="微软雅黑" w:hAnsi="微软雅黑" w:eastAsia="微软雅黑" w:cs="微软雅黑"/>
          <w:kern w:val="2"/>
          <w:sz w:val="21"/>
          <w:szCs w:val="24"/>
          <w:lang w:val="en-US" w:eastAsia="zh-CN" w:bidi="ar-SA"/>
        </w:rPr>
        <w:t>，其实我是情不自禁啊哈哈哈，啊希望我们还有见面的机会哈哈哈……</w:t>
      </w:r>
    </w:p>
    <w:p w14:paraId="4E262FBD">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雨生谈另类音乐人的悲哀</w:t>
      </w:r>
    </w:p>
    <w:p w14:paraId="15F907C3">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因为一般流行歌曲，很流行的东西的话，一般很甜美的旋律的话，那可能你只要 唱片公司只要使个三、四分力，他就可以达到很强的效果，那但是像比较怪的东西，我们这样讲好了，比较怪比较实验的东西的话，那所谓的宣传一定要使上九分甚至十分的力，才有可能让大家去注意到这样的事情，可是事实上，没有人愿意这样做，因为唱片公司他们不可能把两倍甚至三倍的那种宣传费花在这样子一个他们觉得可能会血本无归的东西上面，因为他们认为这个东西会血本无归，就是没有公司愿意去培养这样子一个另类的领域，就是我们流行音乐里面没有人愿意培养这样一个另类的领域，他们只等着看谁哪一天幸运，哦 突然就像Nirvana突然蹿起头来，可以卖很多的钱。</w:t>
      </w:r>
    </w:p>
    <w:p w14:paraId="26A8FE4C">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雨生谈唱英文歌</w:t>
      </w:r>
    </w:p>
    <w:p w14:paraId="5CF27C74">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其实我们国内有很多很好的艺人唱过英文歌、出过英文专辑，但是我的想法一直是，其实唱英文歌我很喜欢唱，可是你要说把他录成一张唱片来发行的话，我自己觉得是我没有办法唱过比那个原唱人还要更好的东西，我觉得我是没有办法做到这一点，所以我如果要唱英文歌的话，我宁愿唱原创的，自己去作英文歌，然后自己来唱，那我会觉得比较有意思一点。</w:t>
      </w:r>
    </w:p>
    <w:p w14:paraId="5C15E156">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雨生谈他的创作实验性音乐</w:t>
      </w:r>
    </w:p>
    <w:p w14:paraId="305B86E5">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我自己的想法是说，真正重要的一点就是说我觉得我们这些人有很多在做这样子 我们并不是在做另类音乐天呐，我们是在做西方他们的流行音乐里面他们在10年前20年前就已经做过的东西，我们其实只是希望能够带给大家一些比较不一样的流行音乐，我们并不是天生就想要做实验性的做另类音乐，我们也很希望我们的东西能够也是一样卖个10万20万张或者是，我想每一个在从事创作的艺人都是这样子的，尤其是对曾经有过这样实力的随便乱唱就卖10万20万张这样子的人来讲，当然他更希望即使他的听众只要抽出1/3来听，只要有1/3的人能够来接受这样的讯息就好了嘛，我现在的目标就是如果我抓到一个机会，那我就一定要尽力去做，那我希望这个机会就是老板至少90%以上要把他的</w:t>
      </w:r>
      <w:r>
        <w:rPr>
          <w:rFonts w:hint="eastAsia" w:ascii="微软雅黑" w:hAnsi="微软雅黑" w:cs="微软雅黑"/>
          <w:kern w:val="2"/>
          <w:sz w:val="21"/>
          <w:szCs w:val="24"/>
          <w:lang w:val="en-US" w:eastAsia="zh-CN" w:bidi="ar-SA"/>
        </w:rPr>
        <w:t>那种</w:t>
      </w:r>
      <w:r>
        <w:rPr>
          <w:rFonts w:hint="eastAsia" w:ascii="微软雅黑" w:hAnsi="微软雅黑" w:eastAsia="微软雅黑" w:cs="微软雅黑"/>
          <w:kern w:val="2"/>
          <w:sz w:val="21"/>
          <w:szCs w:val="24"/>
          <w:lang w:val="en-US" w:eastAsia="zh-CN" w:bidi="ar-SA"/>
        </w:rPr>
        <w:t>权限放给我，让我自己好好地去玩、好好地去做。</w:t>
      </w:r>
    </w:p>
    <w:p w14:paraId="517FAB02">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雨生谈为何要作自己的音乐</w:t>
      </w:r>
    </w:p>
    <w:p w14:paraId="0F77E53E">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想我们会想要做自己的音乐，做创作型的歌手啊，多半都是还是会随着一些反叛而来，就好像是说民歌时代为什么会有民歌出来，因为那些大学生他们觉得流行歌曲太艳丽了，他们觉得流行歌曲跟他们的生活脱节太多，所以他们会想要起来做那一种类型的音乐，那我们自己当然不可能会有，我们从中学的时候开始接触西洋音乐一直到现在，事实上是在西洋音乐里面浸了很久很久，那尤其在当我们玩合唱团的时候，我们每每都会感慨说为什么人家甚至在1970、</w:t>
      </w:r>
      <w:r>
        <w:rPr>
          <w:rFonts w:hint="eastAsia" w:ascii="微软雅黑" w:hAnsi="微软雅黑" w:cs="微软雅黑"/>
          <w:kern w:val="2"/>
          <w:sz w:val="21"/>
          <w:szCs w:val="24"/>
          <w:lang w:val="en-US" w:eastAsia="zh-CN" w:bidi="ar-SA"/>
        </w:rPr>
        <w:t>19</w:t>
      </w:r>
      <w:r>
        <w:rPr>
          <w:rFonts w:hint="eastAsia" w:ascii="微软雅黑" w:hAnsi="微软雅黑" w:eastAsia="微软雅黑" w:cs="微软雅黑"/>
          <w:kern w:val="2"/>
          <w:sz w:val="21"/>
          <w:szCs w:val="24"/>
          <w:lang w:val="en-US" w:eastAsia="zh-CN" w:bidi="ar-SA"/>
        </w:rPr>
        <w:t>80年那几年当中可以做出像这样子类型的音乐，在他们那边也是有市场的，可是在我们国内总是受限于某些特定的公式、某些特定的模式必须要这样子做唱片，所以会想要去做，其是真的也是因为这个环境给我们的一些启发啦</w:t>
      </w:r>
      <w:r>
        <w:rPr>
          <w:rFonts w:hint="eastAsia" w:ascii="微软雅黑" w:hAnsi="微软雅黑" w:eastAsia="微软雅黑" w:cs="微软雅黑"/>
          <w:kern w:val="2"/>
          <w:sz w:val="21"/>
          <w:szCs w:val="24"/>
          <w:lang w:val="en-US" w:eastAsia="zh-CN" w:bidi="ar-SA"/>
        </w:rPr>
        <w:tab/>
      </w:r>
      <w:r>
        <w:rPr>
          <w:rFonts w:hint="eastAsia" w:ascii="微软雅黑" w:hAnsi="微软雅黑" w:eastAsia="微软雅黑" w:cs="微软雅黑"/>
          <w:kern w:val="2"/>
          <w:sz w:val="21"/>
          <w:szCs w:val="24"/>
          <w:lang w:val="en-US" w:eastAsia="zh-CN" w:bidi="ar-SA"/>
        </w:rPr>
        <w:t>，只是想要做一些跟别人不太一样的东西，这些东西在非常主观上来讲我们觉得那是好的，也许这个市场或者</w:t>
      </w:r>
      <w:r>
        <w:rPr>
          <w:rFonts w:hint="eastAsia" w:ascii="微软雅黑" w:hAnsi="微软雅黑" w:cs="微软雅黑"/>
          <w:kern w:val="2"/>
          <w:sz w:val="21"/>
          <w:szCs w:val="24"/>
          <w:lang w:val="en-US" w:eastAsia="zh-CN" w:bidi="ar-SA"/>
        </w:rPr>
        <w:t>是</w:t>
      </w:r>
      <w:r>
        <w:rPr>
          <w:rFonts w:hint="eastAsia" w:ascii="微软雅黑" w:hAnsi="微软雅黑" w:eastAsia="微软雅黑" w:cs="微软雅黑"/>
          <w:kern w:val="2"/>
          <w:sz w:val="21"/>
          <w:szCs w:val="24"/>
          <w:lang w:val="en-US" w:eastAsia="zh-CN" w:bidi="ar-SA"/>
        </w:rPr>
        <w:t>别人他们并不觉得是好的。</w:t>
      </w:r>
    </w:p>
    <w:p w14:paraId="10371A6A">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雨生谈最想做的事</w:t>
      </w:r>
    </w:p>
    <w:p w14:paraId="43DC830D">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应该还是接触人群吧，因为其实公众人物很容易离群索居，很容易把自己跟外面的人封闭，这是为什么我想要回校园去的原因，我觉得这是很重要的原因之一，我觉得如果说你真的不去接触人群的话，那你永远就是会在一些风花雪月的东西里面绕圈子，然后甚至你写出来的东西有可能留于自我呻吟式的那种太主观了，你只是一天到晚看着报纸然后看着报纸上面怎么样写，然后再想这些事情，其实这是不对的，我一直在想去做一些人与人之间关系的那种描写，那我觉得这个是最真实的而且也是我们台湾社会现在最需要的，就是人和人之间的互重跟互谅，因为我发现我们完全没有这样子的东西，然后我们只有互恨哈哈哈哈，跟互相的追逐，就跟我们平常在马路上看到的一样，这是一件很可悲的事情，很多人都觉得说台湾有这么多的人，然后有这么多的钱，可是又有这么多的问题，那很多人都在为台湾的问题找寻寻求答案啊专家啊什么东西啊一大堆，可是我觉得真正的问题的核心还是在人。</w:t>
      </w:r>
    </w:p>
    <w:p w14:paraId="728AF381">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雨生谈他卖最差的专辑</w:t>
      </w:r>
    </w:p>
    <w:p w14:paraId="07017C75">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觉得我对不起他们哈哈哈，也没有说尴尬啦，因为就我来讲我卖不好也不会说卖到差到哪里去，只是说跟以前比起来那个真的是对唱片公司来讲是一件完全不能接受的事情，可是他们也知道，因为我们在做那张唱片的时候，我可以讲吗就是在我所有唱片中卖的最不好的就是《卡拉OK</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台北</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我》上一张专辑嘛，但是我在做那张唱片的时候完全没有上级的人在管我，我等于是完全照着自己的意思放手去做，只有到最后一点点时间的时候才做了一点点小小的修正，所以那张唱片可以说90%都是在我自己的意志下完成的，然后东西做完了，所有人都知道这个，感觉起来整个型看起来他好像是一个跟一般流行市场上完全截然不同的东西，但是在唱片公司也有这样子的预期之下，我觉得他们并没有说把整个的宣传活动做到很高，当然可能因为我自己没有配合的原因，因为我们都知道在台湾这样子一个宣传体系之下，那张唱片真的也不知道要该怎么样去走了，不是除了你去做演唱会类似这样的活动的话，那你要在那些嬉笑打闹的综艺节目当中去好好地引荐推荐这张唱片是完全不可能的事情，所以这也造成我们大家的一个困扰，其实每一个人都想要推一些唱片，可是总是会有一些客观上的限制。</w:t>
      </w:r>
    </w:p>
    <w:p w14:paraId="20D99051">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雨生谈自己唱歌的态度</w:t>
      </w:r>
    </w:p>
    <w:p w14:paraId="0FF6403E">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与其一天到晚在担心说我是不是一定要收到一首好歌我一定要好好地拼一下我一定要努力地冲一下，那还不如每一次都把自己的工作做得很好，很认真地去做自己的工作，其实我现在所抱持的信念就是这样子，不管是唱什么样类型的歌曲，不管是不是我自己在做唱片或者是别人在帮我做唱片或者是我在帮别人做唱片，但是我觉得我自己都应该要很认真地去把每一件工作做好。</w:t>
      </w:r>
    </w:p>
    <w:p w14:paraId="07FF58A1">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雨生谈他的压力</w:t>
      </w:r>
    </w:p>
    <w:p w14:paraId="3B52AD2E">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成功有压力，失败也有压力，然后各种的工作在他的范畴里面都会有压力，我跟我的同学相处，他们也有他们朝九晚五的那种压力，那在这个行业里面，当然因为他所获得的酬劳非常的丰厚，所以他必须要相对的承担比人家都还要更大的压力，这个是一定的，所以我在学生的时代就踏进这个圈子，那个时候并没有感受到这么多的东西，因为还被学校保护得很好，因为我非常清楚的把工作的时候跟在学的时候划分得非常的清楚，那个时候只要一下完通告，我就投入学校的怀抱，又跟同学相处在一起，所以并没有感觉到那么多不同的感觉，那等到一直退伍之后，然后整个人变成一个全职歌手，然后等于是被迫要对自己的音乐工作音乐生涯做一番规划的时候，那个时候才发现，其实原来真的是有这么多的压力，对没有错来自掌声的压力、来自整个公司那种销售上的压力、来自很多人看你，看我自己有没有成长的那种压力都有，因为作为一个公众人物</w:t>
      </w:r>
      <w:r>
        <w:rPr>
          <w:rFonts w:hint="eastAsia" w:ascii="微软雅黑" w:hAnsi="微软雅黑" w:cs="微软雅黑"/>
          <w:kern w:val="2"/>
          <w:sz w:val="21"/>
          <w:szCs w:val="24"/>
          <w:lang w:val="en-US" w:eastAsia="zh-CN" w:bidi="ar-SA"/>
        </w:rPr>
        <w:t>，</w:t>
      </w:r>
      <w:r>
        <w:rPr>
          <w:rFonts w:hint="eastAsia" w:ascii="微软雅黑" w:hAnsi="微软雅黑" w:eastAsia="微软雅黑" w:cs="微软雅黑"/>
          <w:kern w:val="2"/>
          <w:sz w:val="21"/>
          <w:szCs w:val="24"/>
          <w:lang w:val="en-US" w:eastAsia="zh-CN" w:bidi="ar-SA"/>
        </w:rPr>
        <w:t>然后我们又是所谓的创作者，虽然这个创作可能在很多人的眼光里面来讲并不是最严肃的，并不是可以登大雅之堂的那种创作，可是对我们来讲，对像我这样子的人来讲，其实我蛮希望他能够做成到达那样子的一个境界，那我觉得压力可能是在这里，就是说对自我的期许，到现在这个时候我觉得我自己已经慢慢的可以做到所谓胜不骄，败不馁的那种境地的，因为我觉得人要看长久，我常常在想说今天我们看到所谓的四大天王，今天我们看到了很多后起之秀，或者是有一些人可能今年是他的所谓的本命年或者怎么样，鸿运当头类似的事情，那我想我自己也可以这样子期许我自己，不需要因为有时候的挫折一点点小挫折，然后就让自己觉得说压力很大，然后就想放弃这方面的工作，或者是放弃某些努力，我觉得我们必须要随时随地警惕自己，就是说这个路真的是很长，不能只看一下子，况且我觉得我比原来更好的地方就是说，我已经尝过那个高峰的滋味了，我觉得在上面的那个滋味是非常的可怕。</w:t>
      </w:r>
    </w:p>
    <w:p w14:paraId="69A9E6D8">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雨生对创作者的建议</w:t>
      </w:r>
    </w:p>
    <w:p w14:paraId="4F5FA8D2">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我觉得一个创作人应该还是坚持他自己要做的事情比较好，而不是 因为我自己是比较属于那种妥协之后产生的怪物哈哈哈，我自己是经历过那种妥协之苦啊，所以我在这边奉劝所有的有志于创作的人，尽量坚持自己，然后不管你自己做出来的东西成熟，或者是幼稚也好，可是我相信只要你做出来的话，会在他整个人生的创作途径上会占有一席之地的，一直是一个足迹呀，这也是一个里程碑。</w:t>
      </w:r>
    </w:p>
    <w:p w14:paraId="71E47FE8">
      <w:pPr>
        <w:keepNext w:val="0"/>
        <w:keepLines w:val="0"/>
        <w:pageBreakBefore w:val="0"/>
        <w:widowControl/>
        <w:numPr>
          <w:ilvl w:val="0"/>
          <w:numId w:val="4"/>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雨生谈他做专辑的使命感</w:t>
      </w:r>
    </w:p>
    <w:p w14:paraId="345583DD">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接下来的世界不管是怎么样，应该都是一个交流互动的世界，我希望在我们对各位付出的同时，也希望各位能够对我们有所回馈，意思是这样子的，就好像是写书的人，希望看他书的读者都能够对他的书有一些感应一样，所以我也希望我能够做出让各位都能够若有所思的一些音乐，这个就是我将来对音乐的理想，谢谢。</w:t>
      </w:r>
    </w:p>
    <w:p w14:paraId="76E7F2A6">
      <w:pPr>
        <w:keepNext w:val="0"/>
        <w:keepLines w:val="0"/>
        <w:pageBreakBefore w:val="0"/>
        <w:widowControl/>
        <w:numPr>
          <w:ilvl w:val="0"/>
          <w:numId w:val="1"/>
        </w:numPr>
        <w:kinsoku/>
        <w:wordWrap/>
        <w:overflowPunct/>
        <w:topLinePunct w:val="0"/>
        <w:autoSpaceDE/>
        <w:autoSpaceDN/>
        <w:bidi w:val="0"/>
        <w:adjustRightInd w:val="0"/>
        <w:snapToGrid/>
        <w:spacing w:before="388" w:beforeLines="100" w:line="15" w:lineRule="auto"/>
        <w:ind w:left="0" w:leftChars="0" w:firstLine="0" w:firstLineChars="0"/>
        <w:jc w:val="left"/>
        <w:textAlignment w:val="auto"/>
        <w:outlineLvl w:val="0"/>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2016-06-07 《雨后星空》</w:t>
      </w:r>
    </w:p>
    <w:p w14:paraId="24BC721C">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关于唱歌的情感与技巧(口白)</w:t>
      </w:r>
    </w:p>
    <w:p w14:paraId="467A93B1">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只是由于去表现高音的技巧然后往往会因为太注重相应的音高</w:t>
      </w:r>
      <w:r>
        <w:rPr>
          <w:rFonts w:hint="eastAsia" w:ascii="微软雅黑" w:hAnsi="微软雅黑" w:cs="微软雅黑"/>
          <w:kern w:val="2"/>
          <w:sz w:val="21"/>
          <w:szCs w:val="24"/>
          <w:lang w:val="en-US" w:eastAsia="zh-CN" w:bidi="ar-SA"/>
        </w:rPr>
        <w:t>啦</w:t>
      </w:r>
      <w:r>
        <w:rPr>
          <w:rFonts w:hint="eastAsia" w:ascii="微软雅黑" w:hAnsi="微软雅黑" w:eastAsia="微软雅黑" w:cs="微软雅黑"/>
          <w:kern w:val="2"/>
          <w:sz w:val="21"/>
          <w:szCs w:val="24"/>
          <w:lang w:val="en-US" w:eastAsia="zh-CN" w:bidi="ar-SA"/>
        </w:rPr>
        <w:t>，</w:t>
      </w:r>
      <w:r>
        <w:rPr>
          <w:rFonts w:hint="eastAsia" w:ascii="微软雅黑" w:hAnsi="微软雅黑" w:cs="微软雅黑"/>
          <w:kern w:val="2"/>
          <w:sz w:val="21"/>
          <w:szCs w:val="24"/>
          <w:lang w:val="en-US" w:eastAsia="zh-CN" w:bidi="ar-SA"/>
        </w:rPr>
        <w:t>然后</w:t>
      </w:r>
      <w:r>
        <w:rPr>
          <w:rFonts w:hint="eastAsia" w:ascii="微软雅黑" w:hAnsi="微软雅黑" w:eastAsia="微软雅黑" w:cs="微软雅黑"/>
          <w:kern w:val="2"/>
          <w:sz w:val="21"/>
          <w:szCs w:val="24"/>
          <w:lang w:val="en-US" w:eastAsia="zh-CN" w:bidi="ar-SA"/>
        </w:rPr>
        <w:t>或者是唱歌的技巧</w:t>
      </w:r>
      <w:r>
        <w:rPr>
          <w:rFonts w:hint="eastAsia" w:ascii="微软雅黑" w:hAnsi="微软雅黑" w:cs="微软雅黑"/>
          <w:kern w:val="2"/>
          <w:sz w:val="21"/>
          <w:szCs w:val="24"/>
          <w:lang w:val="en-US" w:eastAsia="zh-CN" w:bidi="ar-SA"/>
        </w:rPr>
        <w:t>然后</w:t>
      </w:r>
      <w:r>
        <w:rPr>
          <w:rFonts w:hint="eastAsia" w:ascii="微软雅黑" w:hAnsi="微软雅黑" w:eastAsia="微软雅黑" w:cs="微软雅黑"/>
          <w:kern w:val="2"/>
          <w:sz w:val="21"/>
          <w:szCs w:val="24"/>
          <w:lang w:val="en-US" w:eastAsia="zh-CN" w:bidi="ar-SA"/>
        </w:rPr>
        <w:t>就会疏忽掉一些情感的投入，所以我觉得在唱歌方面可能一首歌蛮需要去揣摩许久的，你要放弃掉所有本来我记得的一些技巧，有的地方也许唱这个词可以转音啊或者什么，可是事实上可以在情绪上变化心情上变化，歌的表情其实不需要去借助太多的技巧。</w:t>
      </w:r>
    </w:p>
    <w:p w14:paraId="0B2CF681">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父亲的乡愁(口白)</w:t>
      </w:r>
    </w:p>
    <w:p w14:paraId="78C0B201">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default"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自己也是在想到说我们常常讲我们自己是中国人，但是就是那我自己究竟中国到什么程度，所以这个也是我为什么要写这种东西，然后在这里面放下去的那种，所以我是觉得，从我爸爸的那种乡愁的一些事情，还有我自己从小念历史地理，然后念到现在的一些情绪然后把它</w:t>
      </w:r>
      <w:r>
        <w:rPr>
          <w:rFonts w:hint="eastAsia" w:ascii="微软雅黑" w:hAnsi="微软雅黑" w:cs="微软雅黑"/>
          <w:kern w:val="2"/>
          <w:sz w:val="21"/>
          <w:szCs w:val="24"/>
          <w:lang w:val="en-US" w:eastAsia="zh-CN" w:bidi="ar-SA"/>
        </w:rPr>
        <w:t>揉</w:t>
      </w:r>
      <w:r>
        <w:rPr>
          <w:rFonts w:hint="eastAsia" w:ascii="微软雅黑" w:hAnsi="微软雅黑" w:eastAsia="微软雅黑" w:cs="微软雅黑"/>
          <w:kern w:val="2"/>
          <w:sz w:val="21"/>
          <w:szCs w:val="24"/>
          <w:lang w:val="en-US" w:eastAsia="zh-CN" w:bidi="ar-SA"/>
        </w:rPr>
        <w:t>合成那个样子</w:t>
      </w:r>
      <w:r>
        <w:rPr>
          <w:rFonts w:hint="eastAsia" w:ascii="微软雅黑" w:hAnsi="微软雅黑" w:cs="微软雅黑"/>
          <w:kern w:val="2"/>
          <w:sz w:val="21"/>
          <w:szCs w:val="24"/>
          <w:lang w:val="en-US" w:eastAsia="zh-CN" w:bidi="ar-SA"/>
        </w:rPr>
        <w:t>。</w:t>
      </w:r>
    </w:p>
    <w:p w14:paraId="09960908">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创作的絮语1(口白)</w:t>
      </w:r>
    </w:p>
    <w:p w14:paraId="11F95DCC">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听这些歌其实也是觉得说不错，可是也是会觉得说，啊如果说那个时候再多一点什么东西多一点什么样子的发酵或多一点什么样子的感觉的话可能会更好。</w:t>
      </w:r>
    </w:p>
    <w:p w14:paraId="6E2D2C8B">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创作的絮语2(口白)</w:t>
      </w:r>
    </w:p>
    <w:p w14:paraId="6E8FB0C9">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我觉得每一个人都应该有这样子的一个共识，去看一看再去探究一下，不然的话真的是我们也不晓得怎么样去留下更好的东西给我们的子孙。</w:t>
      </w:r>
    </w:p>
    <w:p w14:paraId="0238FE74">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舞台剧的出糗经验(口白)</w:t>
      </w:r>
    </w:p>
    <w:p w14:paraId="2E2CB510">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各位听众朋友大家好，我是张雨生，我自己记忆当中有一件非常糗的事情就是那一年我在演舞台剧的时候演到台中的那一场，有一个结婚的场景，那大家知道在舞台剧上因为不同的场景在不同的场里面我们可能会不停地换衣服，然后在换衣服的时候通常都是利用舞台上上下下的的几分钟很短很短的空隙来换衣服，我演那个舞台剧前前后后演了十几二十场，偏偏就在台中那一场，大家知道我自己也是台中地方长大的人，偏偏在台中的中山堂演那一场的时候，在演一个非常非常重要的一个场，就是在我们第二幕要结束的那一场一个很大的婚礼的场面，我居然我自己裤子的拉链没有拉上去，然后大家知道结婚的时候有新郎新娘要互相对拜的时候，那个时候就是弯腰鞠躬，我相信坐在前面几排的人都有看到这个事，因为我演的那个角色是呆呆的，也觉得可能他是不是故意这样子的，后来我到了后台以后人家跟我讲，真的是让我觉得非常非常的难过哈哈哈，因为虽然我的衬衫很长啦，但是自己心里还是会觉得很不好意思，非常非常的不好意思，这个是我记忆当中蛮糗蛮糗的一件事情。</w:t>
      </w:r>
    </w:p>
    <w:p w14:paraId="1F99E6E6">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工作甘苦谈(口白)</w:t>
      </w:r>
    </w:p>
    <w:p w14:paraId="540C8B0F">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觉得大部分时间我都是蛮开怀的，因为我觉得看到很多事情学到很多事，最重要的是我交到很多朋友，工作上的伙伴或者是同样是歌手的人，或者是其他的一些算是所谓听众的一些朋友，会碰到一些很特殊的人，很好玩。很难过的是大部分都是我个人，比方说有的时候调试不过来或者是工作太累压力太大，跟家人讲好说要回去</w:t>
      </w:r>
      <w:r>
        <w:rPr>
          <w:rFonts w:hint="eastAsia" w:ascii="微软雅黑" w:hAnsi="微软雅黑" w:cs="微软雅黑"/>
          <w:kern w:val="2"/>
          <w:sz w:val="21"/>
          <w:szCs w:val="24"/>
          <w:lang w:val="en-US" w:eastAsia="zh-CN" w:bidi="ar-SA"/>
        </w:rPr>
        <w:t>啊</w:t>
      </w:r>
      <w:r>
        <w:rPr>
          <w:rFonts w:hint="eastAsia" w:ascii="微软雅黑" w:hAnsi="微软雅黑" w:eastAsia="微软雅黑" w:cs="微软雅黑"/>
          <w:kern w:val="2"/>
          <w:sz w:val="21"/>
          <w:szCs w:val="24"/>
          <w:lang w:val="en-US" w:eastAsia="zh-CN" w:bidi="ar-SA"/>
        </w:rPr>
        <w:t>或者是跟朋友约好什么时候见面，突然一些通告没有办法推掉非得去这样子做的时候，就会发现失约或者失信于别人的那种感觉非常</w:t>
      </w:r>
      <w:r>
        <w:rPr>
          <w:rFonts w:hint="eastAsia" w:ascii="微软雅黑" w:hAnsi="微软雅黑" w:cs="微软雅黑"/>
          <w:kern w:val="2"/>
          <w:sz w:val="21"/>
          <w:szCs w:val="24"/>
          <w:lang w:val="en-US" w:eastAsia="zh-CN" w:bidi="ar-SA"/>
        </w:rPr>
        <w:t>难过</w:t>
      </w:r>
      <w:r>
        <w:rPr>
          <w:rFonts w:hint="eastAsia" w:ascii="微软雅黑" w:hAnsi="微软雅黑" w:eastAsia="微软雅黑" w:cs="微软雅黑"/>
          <w:kern w:val="2"/>
          <w:sz w:val="21"/>
          <w:szCs w:val="24"/>
          <w:lang w:val="en-US" w:eastAsia="zh-CN" w:bidi="ar-SA"/>
        </w:rPr>
        <w:t>。</w:t>
      </w:r>
    </w:p>
    <w:p w14:paraId="5F3A4E8C">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曾经的志向(口白)</w:t>
      </w:r>
    </w:p>
    <w:p w14:paraId="10A8F831">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我蛮喜欢文学的，对文学非常非常的爱好，然后以前我曾经想过要当一个作家，后来是发现写得好的人太多了，自己要再去多做一些充实然后才敢提笔再写一些事情，因为我觉得一个真正好的作家不怕年纪多大，很多外国得奖的作家，得诺贝尔奖的作家都四十几岁，中年以后才开始写作的，我觉得要基于这些很深厚的那些生活经验下来以后写出来的东西才会比较真实对我来讲，比较真实比较能够感人。</w:t>
      </w:r>
    </w:p>
    <w:p w14:paraId="5AF6E519">
      <w:pPr>
        <w:keepNext w:val="0"/>
        <w:keepLines w:val="0"/>
        <w:pageBreakBefore w:val="0"/>
        <w:widowControl/>
        <w:numPr>
          <w:ilvl w:val="0"/>
          <w:numId w:val="5"/>
        </w:numPr>
        <w:kinsoku/>
        <w:wordWrap/>
        <w:overflowPunct/>
        <w:topLinePunct w:val="0"/>
        <w:autoSpaceDE/>
        <w:autoSpaceDN/>
        <w:bidi w:val="0"/>
        <w:adjustRightInd w:val="0"/>
        <w:snapToGrid/>
        <w:spacing w:line="15" w:lineRule="auto"/>
        <w:ind w:left="225" w:leftChars="0" w:hanging="225" w:firstLineChars="0"/>
        <w:jc w:val="left"/>
        <w:textAlignment w:val="auto"/>
        <w:outlineLvl w:val="0"/>
        <w:rPr>
          <w:rFonts w:hint="eastAsia" w:ascii="微软雅黑" w:hAnsi="微软雅黑" w:eastAsia="微软雅黑" w:cs="微软雅黑"/>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快乐的时光(口白)</w:t>
      </w:r>
    </w:p>
    <w:p w14:paraId="26357923">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从小到大我发现我想起来的很快乐的时光都是跟很好的朋友一起度过的，所以我觉得如果说把朋友拿掉的话，那我这个人的历史就会非常的贫乏，所以我觉得朋友对我来讲应该是很重要的。</w:t>
      </w:r>
    </w:p>
    <w:p w14:paraId="07975A90">
      <w:pPr>
        <w:keepNext w:val="0"/>
        <w:keepLines w:val="0"/>
        <w:pageBreakBefore w:val="0"/>
        <w:widowControl/>
        <w:numPr>
          <w:ilvl w:val="0"/>
          <w:numId w:val="0"/>
        </w:numPr>
        <w:kinsoku/>
        <w:wordWrap/>
        <w:overflowPunct/>
        <w:topLinePunct w:val="0"/>
        <w:autoSpaceDE/>
        <w:autoSpaceDN/>
        <w:bidi w:val="0"/>
        <w:adjustRightInd w:val="0"/>
        <w:snapToGrid/>
        <w:spacing w:after="195" w:afterLines="50" w:line="15" w:lineRule="auto"/>
        <w:ind w:left="199" w:leftChars="95" w:firstLine="0" w:firstLineChars="0"/>
        <w:jc w:val="left"/>
        <w:textAlignment w:val="auto"/>
        <w:outlineLvl w:val="0"/>
        <w:rPr>
          <w:rFonts w:hint="eastAsia" w:ascii="微软雅黑" w:hAnsi="微软雅黑" w:eastAsia="微软雅黑" w:cs="微软雅黑"/>
          <w:kern w:val="2"/>
          <w:sz w:val="21"/>
          <w:szCs w:val="24"/>
          <w:lang w:val="en-US" w:eastAsia="zh-CN" w:bidi="ar-SA"/>
        </w:rPr>
      </w:pPr>
    </w:p>
    <w:sectPr>
      <w:pgSz w:w="11906" w:h="16838"/>
      <w:pgMar w:top="820" w:right="1366" w:bottom="698" w:left="14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40957C"/>
    <w:multiLevelType w:val="singleLevel"/>
    <w:tmpl w:val="A240957C"/>
    <w:lvl w:ilvl="0" w:tentative="0">
      <w:start w:val="1"/>
      <w:numFmt w:val="chineseCounting"/>
      <w:suff w:val="nothing"/>
      <w:lvlText w:val="%1、"/>
      <w:lvlJc w:val="left"/>
      <w:pPr>
        <w:ind w:left="0" w:firstLine="0"/>
      </w:pPr>
      <w:rPr>
        <w:rFonts w:hint="eastAsia"/>
      </w:rPr>
    </w:lvl>
  </w:abstractNum>
  <w:abstractNum w:abstractNumId="1">
    <w:nsid w:val="00000000"/>
    <w:multiLevelType w:val="singleLevel"/>
    <w:tmpl w:val="00000000"/>
    <w:lvl w:ilvl="0" w:tentative="0">
      <w:start w:val="1"/>
      <w:numFmt w:val="decimal"/>
      <w:lvlText w:val="%1."/>
      <w:lvlJc w:val="left"/>
      <w:pPr>
        <w:ind w:left="425" w:hanging="425"/>
      </w:pPr>
      <w:rPr>
        <w:rFonts w:hint="default"/>
      </w:rPr>
    </w:lvl>
  </w:abstractNum>
  <w:abstractNum w:abstractNumId="2">
    <w:nsid w:val="00000001"/>
    <w:multiLevelType w:val="singleLevel"/>
    <w:tmpl w:val="00000001"/>
    <w:lvl w:ilvl="0" w:tentative="0">
      <w:start w:val="1"/>
      <w:numFmt w:val="decimal"/>
      <w:lvlText w:val="%1."/>
      <w:lvlJc w:val="left"/>
      <w:pPr>
        <w:ind w:left="425" w:hanging="425"/>
      </w:pPr>
      <w:rPr>
        <w:rFonts w:hint="default"/>
      </w:rPr>
    </w:lvl>
  </w:abstractNum>
  <w:abstractNum w:abstractNumId="3">
    <w:nsid w:val="00000004"/>
    <w:multiLevelType w:val="singleLevel"/>
    <w:tmpl w:val="00000004"/>
    <w:lvl w:ilvl="0" w:tentative="0">
      <w:start w:val="1"/>
      <w:numFmt w:val="decimal"/>
      <w:lvlText w:val="%1."/>
      <w:lvlJc w:val="left"/>
      <w:pPr>
        <w:ind w:left="425" w:hanging="425"/>
      </w:pPr>
      <w:rPr>
        <w:rFonts w:hint="default"/>
      </w:rPr>
    </w:lvl>
  </w:abstractNum>
  <w:abstractNum w:abstractNumId="4">
    <w:nsid w:val="00000005"/>
    <w:multiLevelType w:val="singleLevel"/>
    <w:tmpl w:val="00000005"/>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mYjg4ODc4ZDY3MGVhMzk5OTY2NmRkM2NhN2Y3ZjcifQ=="/>
  </w:docVars>
  <w:rsids>
    <w:rsidRoot w:val="1AA24D9F"/>
    <w:rsid w:val="011D5DEB"/>
    <w:rsid w:val="04304E1A"/>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49BF79BF"/>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6207</Words>
  <Characters>6323</Characters>
  <Lines>0</Lines>
  <Paragraphs>0</Paragraphs>
  <TotalTime>71</TotalTime>
  <ScaleCrop>false</ScaleCrop>
  <LinksUpToDate>false</LinksUpToDate>
  <CharactersWithSpaces>6350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86150</dc:creator>
  <cp:lastModifiedBy>Min Ya</cp:lastModifiedBy>
  <dcterms:modified xsi:type="dcterms:W3CDTF">2024-09-19T16:04:57Z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1D552E04C27349EABAD22EFFC0581612_12</vt:lpwstr>
  </property>
</Properties>
</file>